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01D" w:rsidRPr="0022501D" w:rsidRDefault="0022501D" w:rsidP="0022501D">
      <w:pPr>
        <w:jc w:val="center"/>
        <w:rPr>
          <w:b/>
          <w:bCs/>
          <w:sz w:val="40"/>
          <w:szCs w:val="40"/>
        </w:rPr>
      </w:pPr>
      <w:bookmarkStart w:id="0" w:name="_GoBack"/>
      <w:r w:rsidRPr="0022501D">
        <w:rPr>
          <w:b/>
          <w:bCs/>
          <w:sz w:val="40"/>
          <w:szCs w:val="40"/>
        </w:rPr>
        <w:t>Beauty Salon Booking Platform</w:t>
      </w:r>
    </w:p>
    <w:bookmarkEnd w:id="0"/>
    <w:p w:rsidR="0022501D" w:rsidRDefault="0022501D" w:rsidP="0022501D">
      <w:r>
        <w:t>PREPARED BY</w:t>
      </w:r>
    </w:p>
    <w:p w:rsidR="0022501D" w:rsidRDefault="0022501D" w:rsidP="0022501D">
      <w:r>
        <w:t xml:space="preserve">Abdallah Al </w:t>
      </w:r>
      <w:proofErr w:type="spellStart"/>
      <w:r>
        <w:t>jbour</w:t>
      </w:r>
      <w:proofErr w:type="spellEnd"/>
      <w:r>
        <w:t xml:space="preserve"> </w:t>
      </w:r>
    </w:p>
    <w:p w:rsidR="0022501D" w:rsidRDefault="0022501D" w:rsidP="0022501D"/>
    <w:p w:rsidR="0022501D" w:rsidRDefault="0022501D" w:rsidP="0022501D"/>
    <w:p w:rsidR="0022501D" w:rsidRPr="0022501D" w:rsidRDefault="0022501D" w:rsidP="0022501D">
      <w:pPr>
        <w:rPr>
          <w:b/>
          <w:bCs/>
          <w:sz w:val="30"/>
          <w:szCs w:val="30"/>
        </w:rPr>
      </w:pPr>
      <w:r w:rsidRPr="0022501D">
        <w:rPr>
          <w:b/>
          <w:bCs/>
          <w:sz w:val="30"/>
          <w:szCs w:val="30"/>
        </w:rPr>
        <w:t>1. Introduction</w:t>
      </w:r>
    </w:p>
    <w:p w:rsidR="0022501D" w:rsidRDefault="0022501D" w:rsidP="0022501D">
      <w:r>
        <w:t>The Beauty platform is a comprehensive salon booking website designed to connect beauty salons with customers seeking beauty services. This platform facilitates easy booking management for salon owners while providing customers with a seamless booking experience. This documentation outlines the functionalities, features, and technologies employed in the development of this website.</w:t>
      </w:r>
    </w:p>
    <w:p w:rsidR="0022501D" w:rsidRDefault="0022501D" w:rsidP="0022501D"/>
    <w:p w:rsidR="0022501D" w:rsidRPr="0022501D" w:rsidRDefault="0022501D" w:rsidP="0022501D">
      <w:pPr>
        <w:rPr>
          <w:b/>
          <w:bCs/>
          <w:sz w:val="30"/>
          <w:szCs w:val="30"/>
        </w:rPr>
      </w:pPr>
      <w:r w:rsidRPr="0022501D">
        <w:rPr>
          <w:b/>
          <w:bCs/>
          <w:sz w:val="30"/>
          <w:szCs w:val="30"/>
        </w:rPr>
        <w:t xml:space="preserve"> 2. Problem Definition</w:t>
      </w:r>
    </w:p>
    <w:p w:rsidR="0022501D" w:rsidRDefault="0022501D" w:rsidP="0022501D">
      <w:r>
        <w:t>Finding and booking beauty services can be time-consuming and inefficient, often requiring multiple phone calls or in-person visits. Salon owners also face challenges in managing their bookings, services, and customer relationships effectively. This website addresses these problems by creating a centralized platform that connects customers with salon owners, streamlining the booking process and salon management.</w:t>
      </w:r>
    </w:p>
    <w:p w:rsidR="0022501D" w:rsidRDefault="0022501D" w:rsidP="0022501D"/>
    <w:p w:rsidR="0022501D" w:rsidRPr="0022501D" w:rsidRDefault="0022501D" w:rsidP="0022501D">
      <w:pPr>
        <w:rPr>
          <w:b/>
          <w:bCs/>
          <w:sz w:val="30"/>
          <w:szCs w:val="30"/>
        </w:rPr>
      </w:pPr>
      <w:r w:rsidRPr="0022501D">
        <w:rPr>
          <w:b/>
          <w:bCs/>
          <w:sz w:val="30"/>
          <w:szCs w:val="30"/>
        </w:rPr>
        <w:t>3. Proposed Solution</w:t>
      </w:r>
    </w:p>
    <w:p w:rsidR="0022501D" w:rsidRDefault="0022501D" w:rsidP="0022501D">
      <w:r>
        <w:t>Beauty provides a user-friendly interface where salon owners can create and manage their salon profiles, services, and availability. Customers can easily search for salons, view services, and book appointments online. The platform includes a comprehensive management system for salon owners to handle their business operations and a super admin panel to oversee all platform activities.</w:t>
      </w:r>
    </w:p>
    <w:p w:rsidR="0022501D" w:rsidRDefault="0022501D" w:rsidP="0022501D"/>
    <w:p w:rsidR="0022501D" w:rsidRPr="0022501D" w:rsidRDefault="0022501D" w:rsidP="0022501D">
      <w:pPr>
        <w:rPr>
          <w:b/>
          <w:bCs/>
          <w:sz w:val="30"/>
          <w:szCs w:val="30"/>
        </w:rPr>
      </w:pPr>
      <w:r w:rsidRPr="0022501D">
        <w:rPr>
          <w:b/>
          <w:bCs/>
          <w:sz w:val="30"/>
          <w:szCs w:val="30"/>
        </w:rPr>
        <w:t xml:space="preserve"> 4. Key Objectives</w:t>
      </w:r>
    </w:p>
    <w:p w:rsidR="0022501D" w:rsidRDefault="0022501D" w:rsidP="0022501D">
      <w:r>
        <w:t>- **Efficient Booking System**: Facilitate easy and quick service bookings for customers while providing salon owners with proper booking management tools.</w:t>
      </w:r>
    </w:p>
    <w:p w:rsidR="0022501D" w:rsidRDefault="0022501D" w:rsidP="0022501D">
      <w:r>
        <w:t>- **Salon Management**: Enable salon owners to manage their profiles, services, operating hours, and customer bookings effectively.</w:t>
      </w:r>
    </w:p>
    <w:p w:rsidR="0022501D" w:rsidRDefault="0022501D" w:rsidP="0022501D">
      <w:r>
        <w:t>- **Platform Oversight**: Provide super admins with comprehensive control and monitoring capabilities over all platform activities.</w:t>
      </w:r>
    </w:p>
    <w:p w:rsidR="0022501D" w:rsidRDefault="0022501D" w:rsidP="0022501D">
      <w:r>
        <w:t>- **Secure Payments**: Implement secure payment processing for service bookings through Stripe integration.</w:t>
      </w:r>
    </w:p>
    <w:p w:rsidR="0022501D" w:rsidRDefault="0022501D" w:rsidP="0022501D">
      <w:r>
        <w:t>- **User Experience**: Deliver an intuitive interface for all user types - customers, salon owners, and administrators.</w:t>
      </w:r>
    </w:p>
    <w:p w:rsidR="0022501D" w:rsidRDefault="0022501D" w:rsidP="0022501D"/>
    <w:p w:rsidR="0022501D" w:rsidRPr="0022501D" w:rsidRDefault="0022501D" w:rsidP="0022501D">
      <w:pPr>
        <w:rPr>
          <w:b/>
          <w:bCs/>
          <w:sz w:val="30"/>
          <w:szCs w:val="30"/>
        </w:rPr>
      </w:pPr>
      <w:r w:rsidRPr="0022501D">
        <w:rPr>
          <w:b/>
          <w:bCs/>
          <w:sz w:val="30"/>
          <w:szCs w:val="30"/>
        </w:rPr>
        <w:t>5. Technology Stack</w:t>
      </w:r>
    </w:p>
    <w:p w:rsidR="0022501D" w:rsidRDefault="0022501D" w:rsidP="0022501D">
      <w:r>
        <w:t xml:space="preserve"> Frontend - React JS:</w:t>
      </w:r>
    </w:p>
    <w:p w:rsidR="0022501D" w:rsidRDefault="0022501D" w:rsidP="0022501D">
      <w:r>
        <w:t>- Modern, responsive user interface</w:t>
      </w:r>
    </w:p>
    <w:p w:rsidR="0022501D" w:rsidRDefault="0022501D" w:rsidP="0022501D">
      <w:r>
        <w:t>- Component-based architecture for reusable elements</w:t>
      </w:r>
    </w:p>
    <w:p w:rsidR="0022501D" w:rsidRDefault="0022501D" w:rsidP="0022501D">
      <w:r>
        <w:t>- State management for real-time updates</w:t>
      </w:r>
    </w:p>
    <w:p w:rsidR="0022501D" w:rsidRDefault="0022501D" w:rsidP="0022501D"/>
    <w:p w:rsidR="0022501D" w:rsidRDefault="0022501D" w:rsidP="0022501D">
      <w:r>
        <w:t>### Backend - Node.js and Express:</w:t>
      </w:r>
    </w:p>
    <w:p w:rsidR="0022501D" w:rsidRDefault="0022501D" w:rsidP="0022501D">
      <w:r>
        <w:t>- RESTful API development</w:t>
      </w:r>
    </w:p>
    <w:p w:rsidR="0022501D" w:rsidRDefault="0022501D" w:rsidP="0022501D">
      <w:r>
        <w:t>- Authentication and authorization</w:t>
      </w:r>
    </w:p>
    <w:p w:rsidR="0022501D" w:rsidRDefault="0022501D" w:rsidP="0022501D">
      <w:r>
        <w:lastRenderedPageBreak/>
        <w:t>- Business logic implementation</w:t>
      </w:r>
    </w:p>
    <w:p w:rsidR="0022501D" w:rsidRDefault="0022501D" w:rsidP="0022501D">
      <w:r>
        <w:t>- Booking management system</w:t>
      </w:r>
    </w:p>
    <w:p w:rsidR="0022501D" w:rsidRDefault="0022501D" w:rsidP="0022501D"/>
    <w:p w:rsidR="0022501D" w:rsidRDefault="0022501D" w:rsidP="0022501D">
      <w:r>
        <w:t>Database - MongoDB:</w:t>
      </w:r>
    </w:p>
    <w:p w:rsidR="0022501D" w:rsidRDefault="0022501D" w:rsidP="0022501D">
      <w:r>
        <w:t>- NoSQL database for flexible data storage</w:t>
      </w:r>
    </w:p>
    <w:p w:rsidR="0022501D" w:rsidRDefault="0022501D" w:rsidP="0022501D">
      <w:r>
        <w:t>- Efficient handling of salon profiles, bookings, and user data</w:t>
      </w:r>
    </w:p>
    <w:p w:rsidR="0022501D" w:rsidRDefault="0022501D" w:rsidP="0022501D">
      <w:r>
        <w:t>- Scalable data management</w:t>
      </w:r>
    </w:p>
    <w:p w:rsidR="0022501D" w:rsidRDefault="0022501D" w:rsidP="0022501D"/>
    <w:p w:rsidR="0022501D" w:rsidRDefault="0022501D" w:rsidP="0022501D">
      <w:r>
        <w:t xml:space="preserve"> Payment Processing - Stripe:</w:t>
      </w:r>
    </w:p>
    <w:p w:rsidR="0022501D" w:rsidRDefault="0022501D" w:rsidP="0022501D">
      <w:r>
        <w:t>- Secure payment handling</w:t>
      </w:r>
    </w:p>
    <w:p w:rsidR="0022501D" w:rsidRDefault="0022501D" w:rsidP="0022501D">
      <w:r>
        <w:t>- Support for various payment methods</w:t>
      </w:r>
    </w:p>
    <w:p w:rsidR="0022501D" w:rsidRDefault="0022501D" w:rsidP="0022501D">
      <w:r>
        <w:t>- Transaction management and reporting</w:t>
      </w:r>
    </w:p>
    <w:p w:rsidR="0022501D" w:rsidRDefault="0022501D" w:rsidP="0022501D"/>
    <w:p w:rsidR="0022501D" w:rsidRPr="0022501D" w:rsidRDefault="0022501D" w:rsidP="0022501D">
      <w:pPr>
        <w:rPr>
          <w:b/>
          <w:bCs/>
          <w:sz w:val="30"/>
          <w:szCs w:val="30"/>
        </w:rPr>
      </w:pPr>
      <w:r w:rsidRPr="0022501D">
        <w:rPr>
          <w:b/>
          <w:bCs/>
          <w:sz w:val="30"/>
          <w:szCs w:val="30"/>
        </w:rPr>
        <w:t xml:space="preserve"> 6. User Roles</w:t>
      </w:r>
    </w:p>
    <w:p w:rsidR="0022501D" w:rsidRDefault="0022501D" w:rsidP="0022501D">
      <w:r>
        <w:t>### Customers:</w:t>
      </w:r>
    </w:p>
    <w:p w:rsidR="0022501D" w:rsidRDefault="0022501D" w:rsidP="0022501D">
      <w:r>
        <w:t>**Description**: End users seeking beauty services</w:t>
      </w:r>
    </w:p>
    <w:p w:rsidR="0022501D" w:rsidRDefault="0022501D" w:rsidP="0022501D">
      <w:r>
        <w:t>**Responsibilities**:</w:t>
      </w:r>
    </w:p>
    <w:p w:rsidR="0022501D" w:rsidRDefault="0022501D" w:rsidP="0022501D">
      <w:r>
        <w:t>- Create and manage personal profiles</w:t>
      </w:r>
    </w:p>
    <w:p w:rsidR="0022501D" w:rsidRDefault="0022501D" w:rsidP="0022501D">
      <w:r>
        <w:t>- Search for salons and browse services</w:t>
      </w:r>
    </w:p>
    <w:p w:rsidR="0022501D" w:rsidRDefault="0022501D" w:rsidP="0022501D">
      <w:r>
        <w:t>- Make and manage service bookings</w:t>
      </w:r>
    </w:p>
    <w:p w:rsidR="0022501D" w:rsidRDefault="0022501D" w:rsidP="0022501D">
      <w:r>
        <w:t>- View booking history</w:t>
      </w:r>
    </w:p>
    <w:p w:rsidR="0022501D" w:rsidRDefault="0022501D" w:rsidP="0022501D">
      <w:r>
        <w:t>- Make secure payments</w:t>
      </w:r>
    </w:p>
    <w:p w:rsidR="0022501D" w:rsidRDefault="0022501D" w:rsidP="0022501D"/>
    <w:p w:rsidR="0022501D" w:rsidRDefault="0022501D" w:rsidP="0022501D">
      <w:r>
        <w:t>### Salon Owners:</w:t>
      </w:r>
    </w:p>
    <w:p w:rsidR="0022501D" w:rsidRDefault="0022501D" w:rsidP="0022501D">
      <w:r>
        <w:t>**Description**: Beauty salon proprietors managing their business through the platform</w:t>
      </w:r>
    </w:p>
    <w:p w:rsidR="0022501D" w:rsidRDefault="0022501D" w:rsidP="0022501D">
      <w:r>
        <w:t>**Responsibilities**:</w:t>
      </w:r>
    </w:p>
    <w:p w:rsidR="0022501D" w:rsidRDefault="0022501D" w:rsidP="0022501D">
      <w:r>
        <w:t>- Manage salon profile and information</w:t>
      </w:r>
    </w:p>
    <w:p w:rsidR="0022501D" w:rsidRDefault="0022501D" w:rsidP="0022501D">
      <w:r>
        <w:t>- Add, edit, and remove services</w:t>
      </w:r>
    </w:p>
    <w:p w:rsidR="0022501D" w:rsidRDefault="0022501D" w:rsidP="0022501D">
      <w:r>
        <w:t>- Set and update operating hours</w:t>
      </w:r>
    </w:p>
    <w:p w:rsidR="0022501D" w:rsidRDefault="0022501D" w:rsidP="0022501D">
      <w:r>
        <w:t>- Handle booking requests</w:t>
      </w:r>
    </w:p>
    <w:p w:rsidR="0022501D" w:rsidRDefault="0022501D" w:rsidP="0022501D">
      <w:r>
        <w:t>- View and manage customer appointments</w:t>
      </w:r>
    </w:p>
    <w:p w:rsidR="0022501D" w:rsidRDefault="0022501D" w:rsidP="0022501D">
      <w:r>
        <w:t>- Upload salon images and update gallery</w:t>
      </w:r>
    </w:p>
    <w:p w:rsidR="0022501D" w:rsidRDefault="0022501D" w:rsidP="0022501D">
      <w:r>
        <w:t>- Monitor business analytics</w:t>
      </w:r>
    </w:p>
    <w:p w:rsidR="0022501D" w:rsidRDefault="0022501D" w:rsidP="0022501D"/>
    <w:p w:rsidR="0022501D" w:rsidRDefault="0022501D" w:rsidP="0022501D">
      <w:r>
        <w:t>### Super Admin:</w:t>
      </w:r>
    </w:p>
    <w:p w:rsidR="0022501D" w:rsidRDefault="0022501D" w:rsidP="0022501D">
      <w:r>
        <w:t>**Description**: Platform administrators with complete system oversight</w:t>
      </w:r>
    </w:p>
    <w:p w:rsidR="0022501D" w:rsidRDefault="0022501D" w:rsidP="0022501D">
      <w:r>
        <w:t>**Responsibilities**:</w:t>
      </w:r>
    </w:p>
    <w:p w:rsidR="0022501D" w:rsidRDefault="0022501D" w:rsidP="0022501D">
      <w:r>
        <w:t>- Manage all user accounts (customers and salon owners)</w:t>
      </w:r>
    </w:p>
    <w:p w:rsidR="0022501D" w:rsidRDefault="0022501D" w:rsidP="0022501D">
      <w:r>
        <w:t>- Monitor and manage salon profiles</w:t>
      </w:r>
    </w:p>
    <w:p w:rsidR="0022501D" w:rsidRDefault="0022501D" w:rsidP="0022501D">
      <w:r>
        <w:t>- Handle customer support messages</w:t>
      </w:r>
    </w:p>
    <w:p w:rsidR="0022501D" w:rsidRDefault="0022501D" w:rsidP="0022501D">
      <w:r>
        <w:t>- Overview platform analytics</w:t>
      </w:r>
    </w:p>
    <w:p w:rsidR="0022501D" w:rsidRDefault="0022501D" w:rsidP="0022501D">
      <w:r>
        <w:t>- Maintain system settings</w:t>
      </w:r>
    </w:p>
    <w:p w:rsidR="0022501D" w:rsidRDefault="0022501D" w:rsidP="0022501D"/>
    <w:p w:rsidR="0022501D" w:rsidRPr="0022501D" w:rsidRDefault="0022501D" w:rsidP="0022501D">
      <w:pPr>
        <w:rPr>
          <w:b/>
          <w:bCs/>
          <w:sz w:val="30"/>
          <w:szCs w:val="30"/>
        </w:rPr>
      </w:pPr>
      <w:r w:rsidRPr="0022501D">
        <w:rPr>
          <w:b/>
          <w:bCs/>
          <w:sz w:val="30"/>
          <w:szCs w:val="30"/>
        </w:rPr>
        <w:t xml:space="preserve"> 7. Features and Functionalities</w:t>
      </w:r>
    </w:p>
    <w:p w:rsidR="0022501D" w:rsidRDefault="0022501D" w:rsidP="0022501D">
      <w:r>
        <w:t>### Customer Features:</w:t>
      </w:r>
    </w:p>
    <w:p w:rsidR="0022501D" w:rsidRDefault="0022501D" w:rsidP="0022501D">
      <w:r>
        <w:t>- User registration and authentication</w:t>
      </w:r>
    </w:p>
    <w:p w:rsidR="0022501D" w:rsidRDefault="0022501D" w:rsidP="0022501D">
      <w:r>
        <w:t>- Salon search with filters</w:t>
      </w:r>
    </w:p>
    <w:p w:rsidR="0022501D" w:rsidRDefault="0022501D" w:rsidP="0022501D">
      <w:r>
        <w:lastRenderedPageBreak/>
        <w:t>- Service booking system</w:t>
      </w:r>
    </w:p>
    <w:p w:rsidR="0022501D" w:rsidRDefault="0022501D" w:rsidP="0022501D">
      <w:r>
        <w:t>- Booking history</w:t>
      </w:r>
    </w:p>
    <w:p w:rsidR="0022501D" w:rsidRDefault="0022501D" w:rsidP="0022501D">
      <w:r>
        <w:t>- Payment processing</w:t>
      </w:r>
    </w:p>
    <w:p w:rsidR="0022501D" w:rsidRDefault="0022501D" w:rsidP="0022501D">
      <w:r>
        <w:t>- Profile management</w:t>
      </w:r>
    </w:p>
    <w:p w:rsidR="0022501D" w:rsidRDefault="0022501D" w:rsidP="0022501D"/>
    <w:p w:rsidR="0022501D" w:rsidRDefault="0022501D" w:rsidP="0022501D">
      <w:r>
        <w:t>### Salon Owner Features:</w:t>
      </w:r>
    </w:p>
    <w:p w:rsidR="0022501D" w:rsidRDefault="0022501D" w:rsidP="0022501D">
      <w:r>
        <w:t>- Salon profile management</w:t>
      </w:r>
    </w:p>
    <w:p w:rsidR="0022501D" w:rsidRDefault="0022501D" w:rsidP="0022501D">
      <w:r>
        <w:t>- Service management (CRUD operations)</w:t>
      </w:r>
    </w:p>
    <w:p w:rsidR="0022501D" w:rsidRDefault="0022501D" w:rsidP="0022501D">
      <w:r>
        <w:t xml:space="preserve">- Operating </w:t>
      </w:r>
      <w:proofErr w:type="gramStart"/>
      <w:r>
        <w:t>hours</w:t>
      </w:r>
      <w:proofErr w:type="gramEnd"/>
      <w:r>
        <w:t xml:space="preserve"> configuration</w:t>
      </w:r>
    </w:p>
    <w:p w:rsidR="0022501D" w:rsidRDefault="0022501D" w:rsidP="0022501D">
      <w:r>
        <w:t>- Booking management system</w:t>
      </w:r>
    </w:p>
    <w:p w:rsidR="0022501D" w:rsidRDefault="0022501D" w:rsidP="0022501D">
      <w:r>
        <w:t>- Gallery management</w:t>
      </w:r>
    </w:p>
    <w:p w:rsidR="0022501D" w:rsidRDefault="0022501D" w:rsidP="0022501D">
      <w:r>
        <w:t>- Business analytics dashboard</w:t>
      </w:r>
    </w:p>
    <w:p w:rsidR="0022501D" w:rsidRDefault="0022501D" w:rsidP="0022501D"/>
    <w:p w:rsidR="0022501D" w:rsidRDefault="0022501D" w:rsidP="0022501D">
      <w:r>
        <w:t>### Super Admin Features:</w:t>
      </w:r>
    </w:p>
    <w:p w:rsidR="0022501D" w:rsidRDefault="0022501D" w:rsidP="0022501D">
      <w:r>
        <w:t>- User management dashboard</w:t>
      </w:r>
    </w:p>
    <w:p w:rsidR="0022501D" w:rsidRDefault="0022501D" w:rsidP="0022501D">
      <w:r>
        <w:t>- Salon monitoring system</w:t>
      </w:r>
    </w:p>
    <w:p w:rsidR="0022501D" w:rsidRDefault="0022501D" w:rsidP="0022501D">
      <w:r>
        <w:t>- Platform analytics</w:t>
      </w:r>
    </w:p>
    <w:p w:rsidR="0022501D" w:rsidRDefault="0022501D" w:rsidP="0022501D">
      <w:r>
        <w:t>- Message center</w:t>
      </w:r>
    </w:p>
    <w:p w:rsidR="0022501D" w:rsidRDefault="0022501D" w:rsidP="0022501D">
      <w:r>
        <w:t>- System configuration</w:t>
      </w:r>
    </w:p>
    <w:p w:rsidR="0022501D" w:rsidRDefault="0022501D" w:rsidP="0022501D"/>
    <w:p w:rsidR="0022501D" w:rsidRDefault="0022501D" w:rsidP="0022501D">
      <w:r>
        <w:t>### Common Features:</w:t>
      </w:r>
    </w:p>
    <w:p w:rsidR="0022501D" w:rsidRDefault="0022501D" w:rsidP="0022501D">
      <w:r>
        <w:t>- Secure authentication</w:t>
      </w:r>
    </w:p>
    <w:p w:rsidR="0022501D" w:rsidRDefault="0022501D" w:rsidP="0022501D">
      <w:r>
        <w:t>- Profile management</w:t>
      </w:r>
    </w:p>
    <w:p w:rsidR="0022501D" w:rsidRDefault="0022501D" w:rsidP="0022501D">
      <w:r>
        <w:t>- Notification system</w:t>
      </w:r>
    </w:p>
    <w:p w:rsidR="0022501D" w:rsidRDefault="0022501D" w:rsidP="0022501D">
      <w:r>
        <w:t>- Responsive design</w:t>
      </w:r>
    </w:p>
    <w:p w:rsidR="0022501D" w:rsidRDefault="0022501D" w:rsidP="0022501D">
      <w:r>
        <w:t>- Search functionality</w:t>
      </w:r>
    </w:p>
    <w:p w:rsidR="0022501D" w:rsidRDefault="0022501D" w:rsidP="0022501D"/>
    <w:p w:rsidR="0022501D" w:rsidRPr="0022501D" w:rsidRDefault="0022501D" w:rsidP="0022501D">
      <w:pPr>
        <w:rPr>
          <w:b/>
          <w:bCs/>
          <w:sz w:val="30"/>
          <w:szCs w:val="30"/>
        </w:rPr>
      </w:pPr>
      <w:r w:rsidRPr="0022501D">
        <w:rPr>
          <w:b/>
          <w:bCs/>
          <w:sz w:val="30"/>
          <w:szCs w:val="30"/>
        </w:rPr>
        <w:t>8. Future Features</w:t>
      </w:r>
    </w:p>
    <w:p w:rsidR="0022501D" w:rsidRDefault="0022501D" w:rsidP="0022501D">
      <w:r>
        <w:t>### Enhanced Booking System:</w:t>
      </w:r>
    </w:p>
    <w:p w:rsidR="0022501D" w:rsidRDefault="0022501D" w:rsidP="0022501D">
      <w:r>
        <w:t>- Automated reminder system</w:t>
      </w:r>
    </w:p>
    <w:p w:rsidR="0022501D" w:rsidRDefault="0022501D" w:rsidP="0022501D">
      <w:r>
        <w:t>- Recurring appointment booking</w:t>
      </w:r>
    </w:p>
    <w:p w:rsidR="0022501D" w:rsidRDefault="0022501D" w:rsidP="0022501D">
      <w:r>
        <w:t>- Waitlist management</w:t>
      </w:r>
    </w:p>
    <w:p w:rsidR="0022501D" w:rsidRDefault="0022501D" w:rsidP="0022501D">
      <w:r>
        <w:t>- Multiple service booking</w:t>
      </w:r>
    </w:p>
    <w:p w:rsidR="0022501D" w:rsidRDefault="0022501D" w:rsidP="0022501D"/>
    <w:p w:rsidR="0022501D" w:rsidRDefault="0022501D" w:rsidP="0022501D">
      <w:r>
        <w:t>### Review and Rating System:</w:t>
      </w:r>
    </w:p>
    <w:p w:rsidR="0022501D" w:rsidRDefault="0022501D" w:rsidP="0022501D">
      <w:r>
        <w:t>- Customer reviews for salons</w:t>
      </w:r>
    </w:p>
    <w:p w:rsidR="0022501D" w:rsidRDefault="0022501D" w:rsidP="0022501D">
      <w:r>
        <w:t>- Service-specific ratings</w:t>
      </w:r>
    </w:p>
    <w:p w:rsidR="0022501D" w:rsidRDefault="0022501D" w:rsidP="0022501D">
      <w:r>
        <w:t>- Photo reviews</w:t>
      </w:r>
    </w:p>
    <w:p w:rsidR="0022501D" w:rsidRDefault="0022501D" w:rsidP="0022501D">
      <w:r>
        <w:t>- Response management for salon owners</w:t>
      </w:r>
    </w:p>
    <w:p w:rsidR="0022501D" w:rsidRDefault="0022501D" w:rsidP="0022501D"/>
    <w:p w:rsidR="0022501D" w:rsidRDefault="0022501D" w:rsidP="0022501D">
      <w:r>
        <w:t>### Advanced Analytics:</w:t>
      </w:r>
    </w:p>
    <w:p w:rsidR="0022501D" w:rsidRDefault="0022501D" w:rsidP="0022501D">
      <w:r>
        <w:t>- Detailed business reports for salon owners</w:t>
      </w:r>
    </w:p>
    <w:p w:rsidR="0022501D" w:rsidRDefault="0022501D" w:rsidP="0022501D">
      <w:r>
        <w:t>- Customer behavior analytics</w:t>
      </w:r>
    </w:p>
    <w:p w:rsidR="0022501D" w:rsidRDefault="0022501D" w:rsidP="0022501D">
      <w:r>
        <w:t>- Revenue tracking</w:t>
      </w:r>
    </w:p>
    <w:p w:rsidR="0022501D" w:rsidRDefault="0022501D" w:rsidP="0022501D">
      <w:r>
        <w:t>- Booking pattern analysis</w:t>
      </w:r>
    </w:p>
    <w:p w:rsidR="0022501D" w:rsidRDefault="0022501D" w:rsidP="0022501D"/>
    <w:p w:rsidR="0022501D" w:rsidRDefault="0022501D" w:rsidP="0022501D">
      <w:r>
        <w:t>### Mobile Application:</w:t>
      </w:r>
    </w:p>
    <w:p w:rsidR="0022501D" w:rsidRDefault="0022501D" w:rsidP="0022501D">
      <w:r>
        <w:lastRenderedPageBreak/>
        <w:t>- Native mobile apps for iOS and Android</w:t>
      </w:r>
    </w:p>
    <w:p w:rsidR="0022501D" w:rsidRDefault="0022501D" w:rsidP="0022501D">
      <w:r>
        <w:t>- Push notifications</w:t>
      </w:r>
    </w:p>
    <w:p w:rsidR="0022501D" w:rsidRDefault="0022501D" w:rsidP="0022501D">
      <w:r>
        <w:t>- Mobile-specific features</w:t>
      </w:r>
    </w:p>
    <w:p w:rsidR="0022501D" w:rsidRDefault="0022501D" w:rsidP="0022501D">
      <w:r>
        <w:t>- Offline functionality</w:t>
      </w:r>
    </w:p>
    <w:p w:rsidR="0022501D" w:rsidRDefault="0022501D" w:rsidP="0022501D"/>
    <w:p w:rsidR="0022501D" w:rsidRDefault="0022501D" w:rsidP="0022501D">
      <w:r>
        <w:t>### Loyalty Program:</w:t>
      </w:r>
    </w:p>
    <w:p w:rsidR="0022501D" w:rsidRDefault="0022501D" w:rsidP="0022501D">
      <w:r>
        <w:t>- Points system</w:t>
      </w:r>
    </w:p>
    <w:p w:rsidR="0022501D" w:rsidRDefault="0022501D" w:rsidP="0022501D">
      <w:r>
        <w:t>- Customer rewards</w:t>
      </w:r>
    </w:p>
    <w:p w:rsidR="0022501D" w:rsidRDefault="0022501D" w:rsidP="0022501D">
      <w:r>
        <w:t>- Referral program</w:t>
      </w:r>
    </w:p>
    <w:p w:rsidR="0022501D" w:rsidRDefault="0022501D" w:rsidP="0022501D">
      <w:r>
        <w:t>- Special promotions management</w:t>
      </w:r>
    </w:p>
    <w:p w:rsidR="0022501D" w:rsidRDefault="0022501D" w:rsidP="0022501D"/>
    <w:p w:rsidR="0022501D" w:rsidRPr="0022501D" w:rsidRDefault="0022501D" w:rsidP="0022501D">
      <w:pPr>
        <w:rPr>
          <w:b/>
          <w:bCs/>
          <w:sz w:val="30"/>
          <w:szCs w:val="30"/>
        </w:rPr>
      </w:pPr>
      <w:r w:rsidRPr="0022501D">
        <w:rPr>
          <w:b/>
          <w:bCs/>
          <w:sz w:val="30"/>
          <w:szCs w:val="30"/>
        </w:rPr>
        <w:t xml:space="preserve"> 9. Data Models</w:t>
      </w:r>
    </w:p>
    <w:p w:rsidR="0022501D" w:rsidRDefault="0022501D" w:rsidP="0022501D">
      <w:r>
        <w:t>### User Schema:</w:t>
      </w:r>
    </w:p>
    <w:p w:rsidR="0022501D" w:rsidRDefault="0022501D" w:rsidP="0022501D">
      <w:r>
        <w:t>- Personal information</w:t>
      </w:r>
    </w:p>
    <w:p w:rsidR="0022501D" w:rsidRDefault="0022501D" w:rsidP="0022501D">
      <w:r>
        <w:t>- Authentication details</w:t>
      </w:r>
    </w:p>
    <w:p w:rsidR="0022501D" w:rsidRDefault="0022501D" w:rsidP="0022501D">
      <w:r>
        <w:t>- Booking history</w:t>
      </w:r>
    </w:p>
    <w:p w:rsidR="0022501D" w:rsidRDefault="0022501D" w:rsidP="0022501D">
      <w:r>
        <w:t>- Preferences</w:t>
      </w:r>
    </w:p>
    <w:p w:rsidR="0022501D" w:rsidRDefault="0022501D" w:rsidP="0022501D"/>
    <w:p w:rsidR="0022501D" w:rsidRDefault="0022501D" w:rsidP="0022501D">
      <w:r>
        <w:t>### Salon Schema:</w:t>
      </w:r>
    </w:p>
    <w:p w:rsidR="0022501D" w:rsidRDefault="0022501D" w:rsidP="0022501D">
      <w:r>
        <w:t>- Business information</w:t>
      </w:r>
    </w:p>
    <w:p w:rsidR="0022501D" w:rsidRDefault="0022501D" w:rsidP="0022501D">
      <w:r>
        <w:t>- Services list</w:t>
      </w:r>
    </w:p>
    <w:p w:rsidR="0022501D" w:rsidRDefault="0022501D" w:rsidP="0022501D">
      <w:r>
        <w:t>- Operating hours</w:t>
      </w:r>
    </w:p>
    <w:p w:rsidR="0022501D" w:rsidRDefault="0022501D" w:rsidP="0022501D">
      <w:r>
        <w:t>- Staff details</w:t>
      </w:r>
    </w:p>
    <w:p w:rsidR="0022501D" w:rsidRDefault="0022501D" w:rsidP="0022501D">
      <w:r>
        <w:t>- Gallery</w:t>
      </w:r>
    </w:p>
    <w:p w:rsidR="0022501D" w:rsidRDefault="0022501D" w:rsidP="0022501D"/>
    <w:p w:rsidR="0022501D" w:rsidRDefault="0022501D" w:rsidP="0022501D">
      <w:r>
        <w:t>### Booking Schema:</w:t>
      </w:r>
    </w:p>
    <w:p w:rsidR="0022501D" w:rsidRDefault="0022501D" w:rsidP="0022501D">
      <w:r>
        <w:t>- Customer details</w:t>
      </w:r>
    </w:p>
    <w:p w:rsidR="0022501D" w:rsidRDefault="0022501D" w:rsidP="0022501D">
      <w:r>
        <w:t>- Selected services</w:t>
      </w:r>
    </w:p>
    <w:p w:rsidR="0022501D" w:rsidRDefault="0022501D" w:rsidP="0022501D">
      <w:r>
        <w:t>- Date and time</w:t>
      </w:r>
    </w:p>
    <w:p w:rsidR="0022501D" w:rsidRDefault="0022501D" w:rsidP="0022501D">
      <w:r>
        <w:t>- Payment information</w:t>
      </w:r>
    </w:p>
    <w:p w:rsidR="0022501D" w:rsidRDefault="0022501D" w:rsidP="0022501D">
      <w:r>
        <w:t>- Status</w:t>
      </w:r>
    </w:p>
    <w:p w:rsidR="0022501D" w:rsidRDefault="0022501D" w:rsidP="0022501D"/>
    <w:p w:rsidR="0022501D" w:rsidRDefault="0022501D" w:rsidP="0022501D">
      <w:r>
        <w:t>### Service Schema:</w:t>
      </w:r>
    </w:p>
    <w:p w:rsidR="0022501D" w:rsidRDefault="0022501D" w:rsidP="0022501D">
      <w:r>
        <w:t>- Service details</w:t>
      </w:r>
    </w:p>
    <w:p w:rsidR="0022501D" w:rsidRDefault="0022501D" w:rsidP="0022501D">
      <w:r>
        <w:t>- Pricing</w:t>
      </w:r>
    </w:p>
    <w:p w:rsidR="0022501D" w:rsidRDefault="0022501D" w:rsidP="0022501D">
      <w:r>
        <w:t>- Duration</w:t>
      </w:r>
    </w:p>
    <w:p w:rsidR="0022501D" w:rsidRDefault="0022501D" w:rsidP="0022501D">
      <w:r>
        <w:t>- Category</w:t>
      </w:r>
    </w:p>
    <w:p w:rsidR="0022501D" w:rsidRDefault="0022501D" w:rsidP="0022501D">
      <w:r>
        <w:t>- Availability</w:t>
      </w:r>
    </w:p>
    <w:p w:rsidR="0022501D" w:rsidRDefault="0022501D" w:rsidP="0022501D"/>
    <w:p w:rsidR="0022501D" w:rsidRPr="0022501D" w:rsidRDefault="0022501D" w:rsidP="0022501D">
      <w:pPr>
        <w:rPr>
          <w:b/>
          <w:bCs/>
          <w:sz w:val="30"/>
          <w:szCs w:val="30"/>
        </w:rPr>
      </w:pPr>
      <w:r w:rsidRPr="0022501D">
        <w:rPr>
          <w:b/>
          <w:bCs/>
          <w:sz w:val="30"/>
          <w:szCs w:val="30"/>
        </w:rPr>
        <w:t>10. Security Measures</w:t>
      </w:r>
    </w:p>
    <w:p w:rsidR="0022501D" w:rsidRDefault="0022501D" w:rsidP="0022501D">
      <w:r>
        <w:t>- JWT authentication</w:t>
      </w:r>
    </w:p>
    <w:p w:rsidR="0022501D" w:rsidRDefault="0022501D" w:rsidP="0022501D">
      <w:r>
        <w:t>- Role-based access control</w:t>
      </w:r>
    </w:p>
    <w:p w:rsidR="0022501D" w:rsidRDefault="0022501D" w:rsidP="0022501D">
      <w:r>
        <w:t>- Secure payment processing</w:t>
      </w:r>
    </w:p>
    <w:p w:rsidR="0022501D" w:rsidRDefault="0022501D" w:rsidP="0022501D">
      <w:r>
        <w:t>- Data encryption</w:t>
      </w:r>
    </w:p>
    <w:p w:rsidR="0022501D" w:rsidRDefault="0022501D" w:rsidP="0022501D">
      <w:r>
        <w:t>- Input validation</w:t>
      </w:r>
    </w:p>
    <w:p w:rsidR="0022501D" w:rsidRDefault="0022501D" w:rsidP="0022501D">
      <w:r>
        <w:t>- XSS protection</w:t>
      </w:r>
    </w:p>
    <w:p w:rsidR="0022501D" w:rsidRDefault="0022501D" w:rsidP="0022501D">
      <w:r>
        <w:t>- CSRF protection</w:t>
      </w:r>
    </w:p>
    <w:p w:rsidR="0022501D" w:rsidRDefault="0022501D" w:rsidP="0022501D"/>
    <w:p w:rsidR="00A9204E" w:rsidRDefault="0022501D" w:rsidP="0022501D">
      <w:r>
        <w:t>This documentation provides a comprehensive overview of the Beauty salon booking platform, its features, and technical implementation. It serves as a guide for development, maintenance, and future enhancements of the platform.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1D"/>
    <w:rsid w:val="0022501D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35"/>
  <w15:chartTrackingRefBased/>
  <w15:docId w15:val="{8ADE033F-1993-4DC3-9154-E862C11A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ang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2024-11-16T19:24:00Z</dcterms:created>
  <dcterms:modified xsi:type="dcterms:W3CDTF">2024-11-16T19:33:00Z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